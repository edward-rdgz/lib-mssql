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B0069">
      <w:pPr>
        <w:pStyle w:val="Heading1"/>
      </w:pPr>
      <w:bookmarkStart w:id="0" w:name="_GoBack"/>
      <w:bookmarkEnd w:id="0"/>
      <w:r>
        <w:t>Ejercicios para MSSQL (Base de datos xtreme_es)</w:t>
      </w:r>
    </w:p>
    <w:p w:rsidR="00000000" w:rsidRDefault="000B0069"/>
    <w:p w:rsidR="00000000" w:rsidRDefault="000B0069">
      <w:pPr>
        <w:numPr>
          <w:ilvl w:val="0"/>
          <w:numId w:val="2"/>
        </w:numPr>
      </w:pPr>
      <w:r>
        <w:t>Mostrar cuantos clientes están registrados en la base de datos.</w:t>
      </w:r>
    </w:p>
    <w:p w:rsidR="00000000" w:rsidRDefault="000B0069">
      <w:pPr>
        <w:numPr>
          <w:ilvl w:val="0"/>
          <w:numId w:val="2"/>
        </w:numPr>
      </w:pPr>
      <w:r>
        <w:t>Listar los campos "Id del Cliente", "Nombre", "Apellidos" y "Dirección 1" de los primeros cinco clientes con mayor cantidad de ventas del año a</w:t>
      </w:r>
      <w:r>
        <w:t>nterior.</w:t>
      </w:r>
    </w:p>
    <w:p w:rsidR="00000000" w:rsidRDefault="000B0069">
      <w:pPr>
        <w:numPr>
          <w:ilvl w:val="0"/>
          <w:numId w:val="2"/>
        </w:numPr>
      </w:pPr>
      <w:r>
        <w:t>Mostrar las primeras tres regiones con mayor cantidad de clientes.</w:t>
      </w:r>
    </w:p>
    <w:p w:rsidR="00000000" w:rsidRDefault="000B0069">
      <w:pPr>
        <w:numPr>
          <w:ilvl w:val="0"/>
          <w:numId w:val="2"/>
        </w:numPr>
      </w:pPr>
      <w:r>
        <w:t>Mostrar las primeras tres regiones con mayor cantidad de ventas del año anterior.</w:t>
      </w:r>
    </w:p>
    <w:p w:rsidR="00000000" w:rsidRDefault="000B0069">
      <w:pPr>
        <w:numPr>
          <w:ilvl w:val="0"/>
          <w:numId w:val="2"/>
        </w:numPr>
      </w:pPr>
      <w:r>
        <w:t>Mostrar el país con menor cantidad de ventas del año anterior</w:t>
      </w:r>
    </w:p>
    <w:p w:rsidR="00000000" w:rsidRDefault="000B0069">
      <w:pPr>
        <w:numPr>
          <w:ilvl w:val="0"/>
          <w:numId w:val="2"/>
        </w:numPr>
      </w:pPr>
      <w:r>
        <w:t xml:space="preserve">Listar los campos "Id del Cliente", </w:t>
      </w:r>
      <w:r>
        <w:t>"Nombre", "Apellidos" y "Dirección 1" de los clientes que no tengan "Dirección 2"</w:t>
      </w:r>
    </w:p>
    <w:p w:rsidR="00000000" w:rsidRDefault="000B0069">
      <w:pPr>
        <w:numPr>
          <w:ilvl w:val="0"/>
          <w:numId w:val="2"/>
        </w:numPr>
      </w:pPr>
      <w:r>
        <w:t>Mostrar el id del cliente y el monto del crédito que tenga autorizado cuando el monto sea mayor a -1000.</w:t>
      </w:r>
    </w:p>
    <w:p w:rsidR="00000000" w:rsidRDefault="000B0069">
      <w:pPr>
        <w:numPr>
          <w:ilvl w:val="0"/>
          <w:numId w:val="2"/>
        </w:numPr>
      </w:pPr>
      <w:r>
        <w:t>Mostrar el id del cliente y el nombre del cliente, para aquellos clie</w:t>
      </w:r>
      <w:r>
        <w:t>ntes que tengan al menos un pedido con un monto superior a 1000</w:t>
      </w:r>
    </w:p>
    <w:p w:rsidR="00000000" w:rsidRDefault="000B0069">
      <w:pPr>
        <w:numPr>
          <w:ilvl w:val="0"/>
          <w:numId w:val="2"/>
        </w:numPr>
      </w:pPr>
      <w:r>
        <w:t>Mostrar el nombre del empleado y el nombre del supervisor al que responde.</w:t>
      </w:r>
    </w:p>
    <w:p w:rsidR="00000000" w:rsidRDefault="000B0069">
      <w:pPr>
        <w:numPr>
          <w:ilvl w:val="0"/>
          <w:numId w:val="2"/>
        </w:numPr>
      </w:pPr>
      <w:r>
        <w:t>Mostrar que empleados no tienen direcciones asociadas.</w:t>
      </w:r>
    </w:p>
    <w:p w:rsidR="00000000" w:rsidRDefault="000B0069">
      <w:pPr>
        <w:numPr>
          <w:ilvl w:val="0"/>
          <w:numId w:val="2"/>
        </w:numPr>
      </w:pPr>
      <w:r>
        <w:t>Mostrar que empleados, en sus direcciones asociadas, no tienen</w:t>
      </w:r>
      <w:r>
        <w:t xml:space="preserve"> asignada una Región.</w:t>
      </w:r>
    </w:p>
    <w:p w:rsidR="00000000" w:rsidRDefault="000B0069">
      <w:pPr>
        <w:numPr>
          <w:ilvl w:val="0"/>
          <w:numId w:val="2"/>
        </w:numPr>
      </w:pPr>
      <w:r>
        <w:t>Mostrar cuantos tipos de productos hay registrados en la base de datos.</w:t>
      </w:r>
    </w:p>
    <w:p w:rsidR="00000000" w:rsidRDefault="000B0069">
      <w:pPr>
        <w:numPr>
          <w:ilvl w:val="0"/>
          <w:numId w:val="2"/>
        </w:numPr>
      </w:pPr>
      <w:r>
        <w:t>Mostrar cuantos tipos de producto hay en uso en la tabla de productos.</w:t>
      </w:r>
    </w:p>
    <w:p w:rsidR="00000000" w:rsidRDefault="000B0069"/>
    <w:p w:rsidR="00000000" w:rsidRDefault="000B0069"/>
    <w:p w:rsidR="00000000" w:rsidRDefault="000B0069"/>
    <w:p w:rsidR="00000000" w:rsidRDefault="000B0069">
      <w:pPr>
        <w:pageBreakBefore/>
      </w:pPr>
    </w:p>
    <w:p w:rsidR="00000000" w:rsidRDefault="000B0069">
      <w:pPr>
        <w:pStyle w:val="Heading1"/>
      </w:pPr>
      <w:r>
        <w:t>Ejercicios para MSSQL (Base de datos xtreme_es)</w:t>
      </w:r>
    </w:p>
    <w:p w:rsidR="00000000" w:rsidRDefault="000B0069"/>
    <w:p w:rsidR="00000000" w:rsidRDefault="000B0069">
      <w:pPr>
        <w:numPr>
          <w:ilvl w:val="0"/>
          <w:numId w:val="3"/>
        </w:numPr>
      </w:pPr>
      <w:r>
        <w:t>Mostrar los productos que no hayan ten</w:t>
      </w:r>
      <w:r>
        <w:t>ido movimiento de ventas en el último mes (donde último mes será el último mes donde hubo pedidos en la base de datos)</w:t>
      </w:r>
    </w:p>
    <w:p w:rsidR="00000000" w:rsidRDefault="000B0069">
      <w:pPr>
        <w:numPr>
          <w:ilvl w:val="0"/>
          <w:numId w:val="3"/>
        </w:numPr>
      </w:pPr>
      <w:r>
        <w:t>Mostrar el cliente con las ventas mínimas y el cliente con las ventas máximas, de las ventas del año anterior.</w:t>
      </w:r>
    </w:p>
    <w:p w:rsidR="00000000" w:rsidRDefault="000B0069">
      <w:pPr>
        <w:numPr>
          <w:ilvl w:val="0"/>
          <w:numId w:val="3"/>
        </w:numPr>
      </w:pPr>
      <w:r>
        <w:t>Mostrar el promedio de ven</w:t>
      </w:r>
      <w:r>
        <w:t>tas de todos los clientes, del año anterior.</w:t>
      </w:r>
    </w:p>
    <w:p w:rsidR="00000000" w:rsidRDefault="000B0069">
      <w:pPr>
        <w:numPr>
          <w:ilvl w:val="0"/>
          <w:numId w:val="3"/>
        </w:numPr>
      </w:pPr>
      <w:r>
        <w:t>Muestra cuantos días faltan para que acabe el año.</w:t>
      </w:r>
    </w:p>
    <w:p w:rsidR="00000000" w:rsidRDefault="000B0069">
      <w:pPr>
        <w:numPr>
          <w:ilvl w:val="0"/>
          <w:numId w:val="3"/>
        </w:numPr>
      </w:pPr>
      <w:r>
        <w:t>Muestra la hora actual.</w:t>
      </w:r>
    </w:p>
    <w:p w:rsidR="00000000" w:rsidRDefault="000B0069">
      <w:pPr>
        <w:numPr>
          <w:ilvl w:val="0"/>
          <w:numId w:val="3"/>
        </w:numPr>
      </w:pPr>
      <w:r>
        <w:t>En un solo script, realiza las siguientes operaciones:</w:t>
      </w:r>
    </w:p>
    <w:p w:rsidR="00000000" w:rsidRDefault="000B0069">
      <w:pPr>
        <w:ind w:left="1418"/>
      </w:pPr>
      <w:r>
        <w:t>- Crea una tabla que tenga tres campos de texto y un campo autosecuenciado.</w:t>
      </w:r>
    </w:p>
    <w:p w:rsidR="00000000" w:rsidRDefault="000B0069">
      <w:pPr>
        <w:ind w:left="1418"/>
      </w:pPr>
      <w:r>
        <w:t>- Ins</w:t>
      </w:r>
      <w:r>
        <w:t>erta tres registros con la letra A en todos los campo</w:t>
      </w:r>
    </w:p>
    <w:p w:rsidR="00000000" w:rsidRDefault="000B0069">
      <w:pPr>
        <w:ind w:left="1418"/>
      </w:pPr>
      <w:r>
        <w:t>- Actualiza el registro 2 con la letra B en todos los campos.</w:t>
      </w:r>
    </w:p>
    <w:p w:rsidR="00000000" w:rsidRDefault="000B0069">
      <w:pPr>
        <w:ind w:left="1418"/>
      </w:pPr>
      <w:r>
        <w:t>- Borra el registro 3</w:t>
      </w:r>
    </w:p>
    <w:p w:rsidR="00000000" w:rsidRDefault="000B0069">
      <w:pPr>
        <w:numPr>
          <w:ilvl w:val="0"/>
          <w:numId w:val="3"/>
        </w:numPr>
      </w:pPr>
      <w:r>
        <w:t>Mostrar los primeros 5 pedidos, mostrando el subtotal (Monto del Pedido), IVA y Total</w:t>
      </w:r>
    </w:p>
    <w:p w:rsidR="00000000" w:rsidRDefault="000B0069">
      <w:pPr>
        <w:numPr>
          <w:ilvl w:val="0"/>
          <w:numId w:val="3"/>
        </w:numPr>
      </w:pPr>
      <w:r>
        <w:t>Mostrar el nombre del empleado y</w:t>
      </w:r>
      <w:r>
        <w:t xml:space="preserve"> el nombre del cliente que hayan hecho el pedido más alto, en función de la cantidad de productos que solicitaron.</w:t>
      </w:r>
    </w:p>
    <w:p w:rsidR="00000000" w:rsidRDefault="000B0069">
      <w:pPr>
        <w:numPr>
          <w:ilvl w:val="0"/>
          <w:numId w:val="3"/>
        </w:numPr>
      </w:pPr>
      <w:r>
        <w:t>Crea una vista que muestre los tres productos más vendidos, incluir la información básica de cada producto (id, nombre, color)</w:t>
      </w:r>
    </w:p>
    <w:p w:rsidR="00000000" w:rsidRDefault="000B0069">
      <w:pPr>
        <w:numPr>
          <w:ilvl w:val="0"/>
          <w:numId w:val="3"/>
        </w:numPr>
      </w:pPr>
      <w:r>
        <w:t>Mostrar una li</w:t>
      </w:r>
      <w:r>
        <w:t>sta de los empleados y contactos de cliente que dentro de su nombre tengan la palabra "ba"</w:t>
      </w:r>
    </w:p>
    <w:p w:rsidR="000B0069" w:rsidRDefault="000B0069">
      <w:pPr>
        <w:ind w:left="1418"/>
      </w:pPr>
      <w:r>
        <w:t>- Realizar esta consulta con "LIKE" y con "CHARINDEX" (Dos soluciones)</w:t>
      </w:r>
    </w:p>
    <w:sectPr w:rsidR="000B006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3D"/>
    <w:rsid w:val="000B0069"/>
    <w:rsid w:val="009F7028"/>
    <w:rsid w:val="00B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F014016-88CC-4CE9-AA7B-EAAB94A0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Verdana" w:eastAsia="Lucida Sans Unicode" w:hAnsi="Verdana"/>
      <w:kern w:val="1"/>
      <w:sz w:val="24"/>
      <w:szCs w:val="24"/>
      <w:lang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Josías Galván</dc:creator>
  <cp:keywords/>
  <cp:lastModifiedBy>Josías Galván</cp:lastModifiedBy>
  <cp:revision>2</cp:revision>
  <cp:lastPrinted>1601-01-01T00:00:00Z</cp:lastPrinted>
  <dcterms:created xsi:type="dcterms:W3CDTF">2016-02-23T22:01:00Z</dcterms:created>
  <dcterms:modified xsi:type="dcterms:W3CDTF">2016-02-23T22:01:00Z</dcterms:modified>
</cp:coreProperties>
</file>